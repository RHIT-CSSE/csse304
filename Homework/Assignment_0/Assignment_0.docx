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DD3EFA" w14:textId="77777777" w:rsidR="00700B79" w:rsidRPr="00B8189E" w:rsidRDefault="00700B79">
      <w:pPr>
        <w:pStyle w:val="Title"/>
      </w:pPr>
      <w:r w:rsidRPr="00B8189E">
        <w:t xml:space="preserve">CSSE 304 Assignment 0    </w:t>
      </w:r>
      <w:r w:rsidR="00EF2A32" w:rsidRPr="00B8189E">
        <w:t xml:space="preserve">  </w:t>
      </w:r>
    </w:p>
    <w:p w14:paraId="40B5DE68" w14:textId="77777777" w:rsidR="00E2680F" w:rsidRDefault="00E2680F" w:rsidP="00E2680F"/>
    <w:p w14:paraId="4A85DA52" w14:textId="182F544F" w:rsidR="00395398" w:rsidRDefault="00E2680F" w:rsidP="00E2680F">
      <w:r>
        <w:t xml:space="preserve">Ok the main goal of this assignment is to get your development environment setup.  </w:t>
      </w:r>
      <w:r w:rsidR="00A148A9">
        <w:t xml:space="preserve">This term we’re using a new version of scheme than we have in years past called </w:t>
      </w:r>
      <w:r w:rsidR="00F7677C">
        <w:t>“</w:t>
      </w:r>
      <w:r w:rsidR="00A148A9">
        <w:t>Racket</w:t>
      </w:r>
      <w:r w:rsidR="00F7677C">
        <w:t>”</w:t>
      </w:r>
      <w:r w:rsidR="00A148A9">
        <w:t xml:space="preserve"> – </w:t>
      </w:r>
      <w:r w:rsidR="00EB68E8">
        <w:t xml:space="preserve">this a flavor of scheme that is mostly compatible with standard scheme but has a couple of more modern tweaks.  </w:t>
      </w:r>
      <w:r w:rsidR="00856B0C">
        <w:t xml:space="preserve">The reason we’re using is that it has much more </w:t>
      </w:r>
      <w:r w:rsidR="00C11743">
        <w:t>robust debugging capability than classic scheme.</w:t>
      </w:r>
    </w:p>
    <w:p w14:paraId="27359923" w14:textId="77777777" w:rsidR="00395398" w:rsidRDefault="00395398" w:rsidP="00E2680F"/>
    <w:p w14:paraId="5914A946" w14:textId="0C154646" w:rsidR="001902D3" w:rsidRDefault="00E2680F" w:rsidP="00E2680F">
      <w:r>
        <w:t>You’ll need to install two things:</w:t>
      </w:r>
    </w:p>
    <w:p w14:paraId="1C4CF96D" w14:textId="50099094" w:rsidR="00E2680F" w:rsidRDefault="00E2680F" w:rsidP="00E2680F"/>
    <w:p w14:paraId="447F21A7" w14:textId="77777777" w:rsidR="00E2680F" w:rsidRDefault="00E2680F" w:rsidP="00E2680F">
      <w:r>
        <w:t xml:space="preserve">Petite Chez Scheme 8.4: </w:t>
      </w:r>
    </w:p>
    <w:p w14:paraId="5B2AF790" w14:textId="77777777" w:rsidR="00E2680F" w:rsidRDefault="00E2680F" w:rsidP="00E2680F"/>
    <w:p w14:paraId="19FC70A2" w14:textId="1A1C020C" w:rsidR="00E2680F" w:rsidRDefault="00C11743" w:rsidP="00E2680F">
      <w:hyperlink r:id="rId5" w:history="1">
        <w:r w:rsidR="00E2680F" w:rsidRPr="00F027AD">
          <w:rPr>
            <w:rStyle w:val="Hyperlink"/>
          </w:rPr>
          <w:t>https://scheme.com/download/</w:t>
        </w:r>
      </w:hyperlink>
    </w:p>
    <w:p w14:paraId="2927CD08" w14:textId="07BC902D" w:rsidR="00E2680F" w:rsidRDefault="00E2680F" w:rsidP="00E2680F"/>
    <w:p w14:paraId="67F3B5AF" w14:textId="37B95B14" w:rsidR="00E2680F" w:rsidRDefault="00E2680F" w:rsidP="00E2680F">
      <w:r>
        <w:t>Visual studio code:</w:t>
      </w:r>
    </w:p>
    <w:p w14:paraId="5CE7D9A4" w14:textId="45955E71" w:rsidR="00E2680F" w:rsidRDefault="00E2680F" w:rsidP="00E2680F"/>
    <w:p w14:paraId="7AEAA682" w14:textId="557B1BE6" w:rsidR="00E2680F" w:rsidRDefault="00C11743" w:rsidP="00E2680F">
      <w:hyperlink r:id="rId6" w:history="1">
        <w:r w:rsidR="00E2680F" w:rsidRPr="00F027AD">
          <w:rPr>
            <w:rStyle w:val="Hyperlink"/>
          </w:rPr>
          <w:t>https://code.visualstudio.com/</w:t>
        </w:r>
      </w:hyperlink>
    </w:p>
    <w:p w14:paraId="5E19539C" w14:textId="77777777" w:rsidR="00E2680F" w:rsidRDefault="00E2680F" w:rsidP="00E2680F"/>
    <w:p w14:paraId="608E60F7" w14:textId="47084148" w:rsidR="00E2680F" w:rsidRDefault="00E2680F" w:rsidP="00E2680F">
      <w:r>
        <w:t xml:space="preserve">The </w:t>
      </w:r>
      <w:hyperlink r:id="rId7" w:history="1">
        <w:r w:rsidRPr="00E2680F">
          <w:rPr>
            <w:rStyle w:val="Hyperlink"/>
          </w:rPr>
          <w:t>video here</w:t>
        </w:r>
      </w:hyperlink>
      <w:r>
        <w:t xml:space="preserve"> walks you through the basics of installing these and configuring a basic development environment.</w:t>
      </w:r>
    </w:p>
    <w:p w14:paraId="22BD359C" w14:textId="4FBE5BF7" w:rsidR="00E2680F" w:rsidRDefault="00E2680F" w:rsidP="00E2680F"/>
    <w:p w14:paraId="54DAF8B5" w14:textId="73737872" w:rsidR="00E2680F" w:rsidRDefault="00E2680F" w:rsidP="00E2680F">
      <w:r>
        <w:t xml:space="preserve">I also recommend you clone a local copy of </w:t>
      </w:r>
      <w:hyperlink r:id="rId8" w:history="1">
        <w:r w:rsidRPr="00DB3ACA">
          <w:rPr>
            <w:rStyle w:val="Hyperlink"/>
          </w:rPr>
          <w:t>the course repo</w:t>
        </w:r>
      </w:hyperlink>
      <w:r w:rsidR="00DB3ACA">
        <w:t xml:space="preserve"> (click the green “Code” button on that page and select your preferred download method).  </w:t>
      </w:r>
      <w:r>
        <w:t xml:space="preserve"> </w:t>
      </w:r>
      <w:r w:rsidR="00DB3ACA">
        <w:t>You won’t submit your assignments via git but it’s nice to get a local version with all the content you’ll need.</w:t>
      </w:r>
    </w:p>
    <w:p w14:paraId="2FE099C3" w14:textId="56779A7E" w:rsidR="00DB3ACA" w:rsidRDefault="00DB3ACA" w:rsidP="00E2680F"/>
    <w:p w14:paraId="456EA6A5" w14:textId="48BB49AC" w:rsidR="00DB3ACA" w:rsidRDefault="00FA1114" w:rsidP="00E2680F">
      <w:r>
        <w:t>Take the already written code in 0.ss</w:t>
      </w:r>
      <w:r w:rsidR="00192F37">
        <w:t>, run in your scheme interpter to verify it works, and them submit it to the</w:t>
      </w:r>
      <w:r w:rsidR="00DB3ACA">
        <w:t xml:space="preserve"> </w:t>
      </w:r>
      <w:hyperlink r:id="rId9" w:history="1">
        <w:r w:rsidR="00DB3ACA" w:rsidRPr="00DB3ACA">
          <w:rPr>
            <w:rStyle w:val="Hyperlink"/>
          </w:rPr>
          <w:t>PLC Grading Server</w:t>
        </w:r>
      </w:hyperlink>
      <w:r w:rsidR="00DB3ACA">
        <w:t>.</w:t>
      </w:r>
    </w:p>
    <w:p w14:paraId="015C9F0D" w14:textId="594E6680" w:rsidR="00E2680F" w:rsidRDefault="00E2680F" w:rsidP="00E2680F"/>
    <w:p w14:paraId="2FBF1FDB" w14:textId="77777777" w:rsidR="00E2680F" w:rsidRPr="00B8189E" w:rsidRDefault="00E2680F" w:rsidP="00E2680F"/>
    <w:sectPr w:rsidR="00E2680F" w:rsidRPr="00B8189E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6C60A1E"/>
    <w:multiLevelType w:val="hybridMultilevel"/>
    <w:tmpl w:val="828A6BEE"/>
    <w:lvl w:ilvl="0" w:tplc="000000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A44A44"/>
    <w:multiLevelType w:val="hybridMultilevel"/>
    <w:tmpl w:val="C1C2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B264ED"/>
    <w:multiLevelType w:val="hybridMultilevel"/>
    <w:tmpl w:val="35B25E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787ED4"/>
    <w:multiLevelType w:val="hybridMultilevel"/>
    <w:tmpl w:val="C4D22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F3E"/>
    <w:rsid w:val="0001105A"/>
    <w:rsid w:val="000136A1"/>
    <w:rsid w:val="00027F4F"/>
    <w:rsid w:val="0003028A"/>
    <w:rsid w:val="000411B3"/>
    <w:rsid w:val="00041383"/>
    <w:rsid w:val="0005445D"/>
    <w:rsid w:val="00054C60"/>
    <w:rsid w:val="00060BF9"/>
    <w:rsid w:val="00062E32"/>
    <w:rsid w:val="00065D73"/>
    <w:rsid w:val="00066B87"/>
    <w:rsid w:val="000810B4"/>
    <w:rsid w:val="000819C7"/>
    <w:rsid w:val="000859AB"/>
    <w:rsid w:val="00090183"/>
    <w:rsid w:val="000A2DD9"/>
    <w:rsid w:val="000B6B74"/>
    <w:rsid w:val="000C01B5"/>
    <w:rsid w:val="000D78CD"/>
    <w:rsid w:val="000F54E6"/>
    <w:rsid w:val="001164BC"/>
    <w:rsid w:val="00117242"/>
    <w:rsid w:val="00124760"/>
    <w:rsid w:val="00125D7E"/>
    <w:rsid w:val="001722B8"/>
    <w:rsid w:val="001754A2"/>
    <w:rsid w:val="00176314"/>
    <w:rsid w:val="00184294"/>
    <w:rsid w:val="00187082"/>
    <w:rsid w:val="001902D3"/>
    <w:rsid w:val="0019251C"/>
    <w:rsid w:val="00192F37"/>
    <w:rsid w:val="001B59AD"/>
    <w:rsid w:val="001E10FF"/>
    <w:rsid w:val="001F7962"/>
    <w:rsid w:val="00206E1C"/>
    <w:rsid w:val="002115F4"/>
    <w:rsid w:val="00252E9F"/>
    <w:rsid w:val="00276770"/>
    <w:rsid w:val="002B254B"/>
    <w:rsid w:val="002B2C6A"/>
    <w:rsid w:val="002B3FC6"/>
    <w:rsid w:val="002F208D"/>
    <w:rsid w:val="002F780C"/>
    <w:rsid w:val="002F7B7B"/>
    <w:rsid w:val="00300220"/>
    <w:rsid w:val="0030564B"/>
    <w:rsid w:val="003104B1"/>
    <w:rsid w:val="00337B4A"/>
    <w:rsid w:val="00365A0C"/>
    <w:rsid w:val="00395398"/>
    <w:rsid w:val="003D6CA4"/>
    <w:rsid w:val="003D7C9A"/>
    <w:rsid w:val="003F0C0F"/>
    <w:rsid w:val="003F3797"/>
    <w:rsid w:val="0041123E"/>
    <w:rsid w:val="004232AA"/>
    <w:rsid w:val="004272F0"/>
    <w:rsid w:val="00431BE0"/>
    <w:rsid w:val="00432FC0"/>
    <w:rsid w:val="004852BF"/>
    <w:rsid w:val="004C06DA"/>
    <w:rsid w:val="004C3674"/>
    <w:rsid w:val="004C6CE9"/>
    <w:rsid w:val="004E55DC"/>
    <w:rsid w:val="00501438"/>
    <w:rsid w:val="00507D0F"/>
    <w:rsid w:val="005218D4"/>
    <w:rsid w:val="00533F2D"/>
    <w:rsid w:val="00540A06"/>
    <w:rsid w:val="0058667B"/>
    <w:rsid w:val="005A704F"/>
    <w:rsid w:val="005B4433"/>
    <w:rsid w:val="005B5E31"/>
    <w:rsid w:val="005D07F4"/>
    <w:rsid w:val="005D7BB9"/>
    <w:rsid w:val="00606E83"/>
    <w:rsid w:val="00642829"/>
    <w:rsid w:val="0064728A"/>
    <w:rsid w:val="0065509E"/>
    <w:rsid w:val="0066516D"/>
    <w:rsid w:val="00670CA1"/>
    <w:rsid w:val="006730A5"/>
    <w:rsid w:val="00673A01"/>
    <w:rsid w:val="006E0738"/>
    <w:rsid w:val="006F673C"/>
    <w:rsid w:val="006F785F"/>
    <w:rsid w:val="00700B79"/>
    <w:rsid w:val="00707420"/>
    <w:rsid w:val="007403BB"/>
    <w:rsid w:val="00766E94"/>
    <w:rsid w:val="00767A9D"/>
    <w:rsid w:val="007727C7"/>
    <w:rsid w:val="00794F3E"/>
    <w:rsid w:val="007A1F87"/>
    <w:rsid w:val="007B05DD"/>
    <w:rsid w:val="007C1563"/>
    <w:rsid w:val="007D34E5"/>
    <w:rsid w:val="007F0FF5"/>
    <w:rsid w:val="008001B9"/>
    <w:rsid w:val="00801A11"/>
    <w:rsid w:val="0084092C"/>
    <w:rsid w:val="008523DE"/>
    <w:rsid w:val="00854B2A"/>
    <w:rsid w:val="00856B0C"/>
    <w:rsid w:val="00880C39"/>
    <w:rsid w:val="008B48CA"/>
    <w:rsid w:val="008C111F"/>
    <w:rsid w:val="008E0EA2"/>
    <w:rsid w:val="0090245A"/>
    <w:rsid w:val="00904FBF"/>
    <w:rsid w:val="0091226B"/>
    <w:rsid w:val="009731E8"/>
    <w:rsid w:val="00987599"/>
    <w:rsid w:val="00987F3E"/>
    <w:rsid w:val="009B6DC9"/>
    <w:rsid w:val="009B776D"/>
    <w:rsid w:val="009C1080"/>
    <w:rsid w:val="009F50DA"/>
    <w:rsid w:val="009F6019"/>
    <w:rsid w:val="00A03DF3"/>
    <w:rsid w:val="00A06EE2"/>
    <w:rsid w:val="00A148A9"/>
    <w:rsid w:val="00A3460B"/>
    <w:rsid w:val="00A36831"/>
    <w:rsid w:val="00A50AAA"/>
    <w:rsid w:val="00A66E59"/>
    <w:rsid w:val="00A747FC"/>
    <w:rsid w:val="00A818F6"/>
    <w:rsid w:val="00A87DE1"/>
    <w:rsid w:val="00AB2ED4"/>
    <w:rsid w:val="00AB517D"/>
    <w:rsid w:val="00AD70C2"/>
    <w:rsid w:val="00B062E7"/>
    <w:rsid w:val="00B07CE0"/>
    <w:rsid w:val="00B24771"/>
    <w:rsid w:val="00B25860"/>
    <w:rsid w:val="00B32222"/>
    <w:rsid w:val="00B4048A"/>
    <w:rsid w:val="00B57776"/>
    <w:rsid w:val="00B8189E"/>
    <w:rsid w:val="00BF70E0"/>
    <w:rsid w:val="00C110C5"/>
    <w:rsid w:val="00C11743"/>
    <w:rsid w:val="00C1217F"/>
    <w:rsid w:val="00C12711"/>
    <w:rsid w:val="00C50F73"/>
    <w:rsid w:val="00C64EE5"/>
    <w:rsid w:val="00C766A4"/>
    <w:rsid w:val="00C822C1"/>
    <w:rsid w:val="00C8295E"/>
    <w:rsid w:val="00C83E04"/>
    <w:rsid w:val="00C85F2C"/>
    <w:rsid w:val="00C934A5"/>
    <w:rsid w:val="00CE4155"/>
    <w:rsid w:val="00D105E1"/>
    <w:rsid w:val="00D169C6"/>
    <w:rsid w:val="00D31F42"/>
    <w:rsid w:val="00D32734"/>
    <w:rsid w:val="00D40073"/>
    <w:rsid w:val="00D45240"/>
    <w:rsid w:val="00D6532D"/>
    <w:rsid w:val="00D700BD"/>
    <w:rsid w:val="00D92EA0"/>
    <w:rsid w:val="00DB287B"/>
    <w:rsid w:val="00DB3ACA"/>
    <w:rsid w:val="00DC79B7"/>
    <w:rsid w:val="00DD523D"/>
    <w:rsid w:val="00E008CD"/>
    <w:rsid w:val="00E21320"/>
    <w:rsid w:val="00E2680F"/>
    <w:rsid w:val="00E27B49"/>
    <w:rsid w:val="00E3092F"/>
    <w:rsid w:val="00E33E51"/>
    <w:rsid w:val="00E44FF8"/>
    <w:rsid w:val="00E91441"/>
    <w:rsid w:val="00EB2C8D"/>
    <w:rsid w:val="00EB68E8"/>
    <w:rsid w:val="00EC7152"/>
    <w:rsid w:val="00EE4A9E"/>
    <w:rsid w:val="00EF2A32"/>
    <w:rsid w:val="00EF4FFD"/>
    <w:rsid w:val="00F11BA2"/>
    <w:rsid w:val="00F15747"/>
    <w:rsid w:val="00F20CEC"/>
    <w:rsid w:val="00F26D24"/>
    <w:rsid w:val="00F34AF7"/>
    <w:rsid w:val="00F429FE"/>
    <w:rsid w:val="00F7677C"/>
    <w:rsid w:val="00F877E9"/>
    <w:rsid w:val="00FA1114"/>
    <w:rsid w:val="00FA224C"/>
    <w:rsid w:val="00FB208A"/>
    <w:rsid w:val="00F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8E2DAD7"/>
  <w15:chartTrackingRefBased/>
  <w15:docId w15:val="{DA3802AE-2508-48DA-9829-82871CA0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880C39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jc w:val="center"/>
    </w:pPr>
    <w:rPr>
      <w:b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ListParagraph">
    <w:name w:val="List Paragraph"/>
    <w:basedOn w:val="Normal"/>
    <w:qFormat/>
    <w:pPr>
      <w:ind w:left="720"/>
    </w:pPr>
  </w:style>
  <w:style w:type="character" w:styleId="Emphasis">
    <w:name w:val="Emphasis"/>
    <w:uiPriority w:val="20"/>
    <w:qFormat/>
    <w:rsid w:val="001B59AD"/>
    <w:rPr>
      <w:i/>
      <w:iCs/>
    </w:rPr>
  </w:style>
  <w:style w:type="character" w:styleId="Strong">
    <w:name w:val="Strong"/>
    <w:uiPriority w:val="22"/>
    <w:qFormat/>
    <w:rsid w:val="001B59AD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2476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C39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80C39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actualtext">
    <w:name w:val="actual_text"/>
    <w:basedOn w:val="DefaultParagraphFont"/>
    <w:rsid w:val="00FF207B"/>
  </w:style>
  <w:style w:type="character" w:customStyle="1" w:styleId="actualreplytext">
    <w:name w:val="actual_reply_text"/>
    <w:basedOn w:val="DefaultParagraphFont"/>
    <w:rsid w:val="00F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93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502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44304658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43391">
                  <w:marLeft w:val="0"/>
                  <w:marRight w:val="0"/>
                  <w:marTop w:val="0"/>
                  <w:marBottom w:val="0"/>
                  <w:divBdr>
                    <w:top w:val="single" w:sz="6" w:space="3" w:color="DDDDDD"/>
                    <w:left w:val="single" w:sz="6" w:space="2" w:color="DDDDDD"/>
                    <w:bottom w:val="single" w:sz="6" w:space="3" w:color="DDDDDD"/>
                    <w:right w:val="single" w:sz="6" w:space="2" w:color="DDDDDD"/>
                  </w:divBdr>
                </w:div>
                <w:div w:id="64955498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46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0756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0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</w:divsChild>
                    </w:div>
                  </w:divsChild>
                </w:div>
                <w:div w:id="38168460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0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8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620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64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07546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42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370407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03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4115694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4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9121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8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815494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135340">
                      <w:marLeft w:val="600"/>
                      <w:marRight w:val="0"/>
                      <w:marTop w:val="4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3" w:color="DDDDDD"/>
                            <w:left w:val="single" w:sz="6" w:space="2" w:color="DDDDDD"/>
                            <w:bottom w:val="single" w:sz="6" w:space="3" w:color="DDDDDD"/>
                            <w:right w:val="single" w:sz="6" w:space="2" w:color="DDDDDD"/>
                          </w:divBdr>
                        </w:div>
                        <w:div w:id="5465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09433">
                              <w:marLeft w:val="0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FFFFF"/>
                                    <w:left w:val="single" w:sz="6" w:space="0" w:color="FFFFFF"/>
                                    <w:bottom w:val="single" w:sz="6" w:space="0" w:color="FFFFFF"/>
                                    <w:right w:val="single" w:sz="6" w:space="0" w:color="FFFFFF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9225427">
                          <w:marLeft w:val="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1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115260314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624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71467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202925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347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AECEE"/>
            <w:right w:val="none" w:sz="0" w:space="0" w:color="auto"/>
          </w:divBdr>
          <w:divsChild>
            <w:div w:id="71732213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02">
              <w:marLeft w:val="9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79189">
          <w:marLeft w:val="0"/>
          <w:marRight w:val="0"/>
          <w:marTop w:val="0"/>
          <w:marBottom w:val="0"/>
          <w:divBdr>
            <w:top w:val="single" w:sz="6" w:space="4" w:color="FFFFFF"/>
            <w:left w:val="single" w:sz="6" w:space="4" w:color="EAECEE"/>
            <w:bottom w:val="single" w:sz="6" w:space="4" w:color="EAECEE"/>
            <w:right w:val="single" w:sz="6" w:space="4" w:color="EAECEE"/>
          </w:divBdr>
        </w:div>
        <w:div w:id="14665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300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432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HIT-CSSE/csse30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se-hulman.hosted.panopto.com/Panopto/Pages/Viewer.aspx?id=8c2efe5b-37fd-45b1-b0b7-ad82014a71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eme.co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c.csse.rose-hulma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CSSE 304 Assignment 0   Claude Anderson</vt:lpstr>
    </vt:vector>
  </TitlesOfParts>
  <Company>Rose-Hulman Institute of Technology</Company>
  <LinksUpToDate>false</LinksUpToDate>
  <CharactersWithSpaces>1384</CharactersWithSpaces>
  <SharedDoc>false</SharedDoc>
  <HLinks>
    <vt:vector size="168" baseType="variant">
      <vt:variant>
        <vt:i4>3604525</vt:i4>
      </vt:variant>
      <vt:variant>
        <vt:i4>81</vt:i4>
      </vt:variant>
      <vt:variant>
        <vt:i4>0</vt:i4>
      </vt:variant>
      <vt:variant>
        <vt:i4>5</vt:i4>
      </vt:variant>
      <vt:variant>
        <vt:lpwstr>https://piazza.com/rose-hulman/fall2016/csse304</vt:lpwstr>
      </vt:variant>
      <vt:variant>
        <vt:lpwstr/>
      </vt:variant>
      <vt:variant>
        <vt:i4>3866679</vt:i4>
      </vt:variant>
      <vt:variant>
        <vt:i4>78</vt:i4>
      </vt:variant>
      <vt:variant>
        <vt:i4>0</vt:i4>
      </vt:variant>
      <vt:variant>
        <vt:i4>5</vt:i4>
      </vt:variant>
      <vt:variant>
        <vt:lpwstr>http://www.rose-hulman.edu/class/csse/csse304/201710/Resources/Emacs-and-Scheme.pdf</vt:lpwstr>
      </vt:variant>
      <vt:variant>
        <vt:lpwstr/>
      </vt:variant>
      <vt:variant>
        <vt:i4>2686977</vt:i4>
      </vt:variant>
      <vt:variant>
        <vt:i4>75</vt:i4>
      </vt:variant>
      <vt:variant>
        <vt:i4>0</vt:i4>
      </vt:variant>
      <vt:variant>
        <vt:i4>5</vt:i4>
      </vt:variant>
      <vt:variant>
        <vt:lpwstr>http://www.rose-hulman.edu/class/csse/csse304/201710/Homework/Assignment_0/init.el</vt:lpwstr>
      </vt:variant>
      <vt:variant>
        <vt:lpwstr/>
      </vt:variant>
      <vt:variant>
        <vt:i4>6946872</vt:i4>
      </vt:variant>
      <vt:variant>
        <vt:i4>72</vt:i4>
      </vt:variant>
      <vt:variant>
        <vt:i4>0</vt:i4>
      </vt:variant>
      <vt:variant>
        <vt:i4>5</vt:i4>
      </vt:variant>
      <vt:variant>
        <vt:lpwstr>http://www.rose-hulman.edu/class/csse/csse304/201710/Resources/Emacs/EmacsInstallationAndSetup.pdf</vt:lpwstr>
      </vt:variant>
      <vt:variant>
        <vt:lpwstr/>
      </vt:variant>
      <vt:variant>
        <vt:i4>3145741</vt:i4>
      </vt:variant>
      <vt:variant>
        <vt:i4>69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524294</vt:i4>
      </vt:variant>
      <vt:variant>
        <vt:i4>66</vt:i4>
      </vt:variant>
      <vt:variant>
        <vt:i4>0</vt:i4>
      </vt:variant>
      <vt:variant>
        <vt:i4>5</vt:i4>
      </vt:variant>
      <vt:variant>
        <vt:lpwstr>http://www.rose-hulman.edu/class/csse/csse304/201810/Resources/EoPL-1.pdf</vt:lpwstr>
      </vt:variant>
      <vt:variant>
        <vt:lpwstr/>
      </vt:variant>
      <vt:variant>
        <vt:i4>786455</vt:i4>
      </vt:variant>
      <vt:variant>
        <vt:i4>63</vt:i4>
      </vt:variant>
      <vt:variant>
        <vt:i4>0</vt:i4>
      </vt:variant>
      <vt:variant>
        <vt:i4>5</vt:i4>
      </vt:variant>
      <vt:variant>
        <vt:lpwstr>http://plc.csse.rose-hulman.edu/</vt:lpwstr>
      </vt:variant>
      <vt:variant>
        <vt:lpwstr/>
      </vt:variant>
      <vt:variant>
        <vt:i4>3145741</vt:i4>
      </vt:variant>
      <vt:variant>
        <vt:i4>60</vt:i4>
      </vt:variant>
      <vt:variant>
        <vt:i4>0</vt:i4>
      </vt:variant>
      <vt:variant>
        <vt:i4>5</vt:i4>
      </vt:variant>
      <vt:variant>
        <vt:lpwstr>http://www.rose-hulman.edu/class/csse/csse304/201810/Homework/Assignment_0/Assignment0-FAQ.html</vt:lpwstr>
      </vt:variant>
      <vt:variant>
        <vt:lpwstr/>
      </vt:variant>
      <vt:variant>
        <vt:i4>6815821</vt:i4>
      </vt:variant>
      <vt:variant>
        <vt:i4>57</vt:i4>
      </vt:variant>
      <vt:variant>
        <vt:i4>0</vt:i4>
      </vt:variant>
      <vt:variant>
        <vt:i4>5</vt:i4>
      </vt:variant>
      <vt:variant>
        <vt:lpwstr>mailto:plc-developers@rose-hulman.edu</vt:lpwstr>
      </vt:variant>
      <vt:variant>
        <vt:lpwstr/>
      </vt:variant>
      <vt:variant>
        <vt:i4>196621</vt:i4>
      </vt:variant>
      <vt:variant>
        <vt:i4>54</vt:i4>
      </vt:variant>
      <vt:variant>
        <vt:i4>0</vt:i4>
      </vt:variant>
      <vt:variant>
        <vt:i4>5</vt:i4>
      </vt:variant>
      <vt:variant>
        <vt:lpwstr>http://www.scheme.com/tspl4/</vt:lpwstr>
      </vt:variant>
      <vt:variant>
        <vt:lpwstr/>
      </vt:variant>
      <vt:variant>
        <vt:i4>196692</vt:i4>
      </vt:variant>
      <vt:variant>
        <vt:i4>51</vt:i4>
      </vt:variant>
      <vt:variant>
        <vt:i4>0</vt:i4>
      </vt:variant>
      <vt:variant>
        <vt:i4>5</vt:i4>
      </vt:variant>
      <vt:variant>
        <vt:lpwstr>http://scheme.com/tspl4/</vt:lpwstr>
      </vt:variant>
      <vt:variant>
        <vt:lpwstr/>
      </vt:variant>
      <vt:variant>
        <vt:i4>4980826</vt:i4>
      </vt:variant>
      <vt:variant>
        <vt:i4>48</vt:i4>
      </vt:variant>
      <vt:variant>
        <vt:i4>0</vt:i4>
      </vt:variant>
      <vt:variant>
        <vt:i4>5</vt:i4>
      </vt:variant>
      <vt:variant>
        <vt:lpwstr>http://www.rose-hulman.edu/class/csse/csse304/201810/Resources/Day01-scheme-intro.ss</vt:lpwstr>
      </vt:variant>
      <vt:variant>
        <vt:lpwstr/>
      </vt:variant>
      <vt:variant>
        <vt:i4>6160450</vt:i4>
      </vt:variant>
      <vt:variant>
        <vt:i4>45</vt:i4>
      </vt:variant>
      <vt:variant>
        <vt:i4>0</vt:i4>
      </vt:variant>
      <vt:variant>
        <vt:i4>5</vt:i4>
      </vt:variant>
      <vt:variant>
        <vt:lpwstr>https://www.sublimetext.com/</vt:lpwstr>
      </vt:variant>
      <vt:variant>
        <vt:lpwstr/>
      </vt:variant>
      <vt:variant>
        <vt:i4>5177370</vt:i4>
      </vt:variant>
      <vt:variant>
        <vt:i4>42</vt:i4>
      </vt:variant>
      <vt:variant>
        <vt:i4>0</vt:i4>
      </vt:variant>
      <vt:variant>
        <vt:i4>5</vt:i4>
      </vt:variant>
      <vt:variant>
        <vt:lpwstr>http://www.rose-hulman.edu/class/cs/csse304/201810/Resources/SublimeText3.pdf</vt:lpwstr>
      </vt:variant>
      <vt:variant>
        <vt:lpwstr/>
      </vt:variant>
      <vt:variant>
        <vt:i4>655456</vt:i4>
      </vt:variant>
      <vt:variant>
        <vt:i4>39</vt:i4>
      </vt:variant>
      <vt:variant>
        <vt:i4>0</vt:i4>
      </vt:variant>
      <vt:variant>
        <vt:i4>5</vt:i4>
      </vt:variant>
      <vt:variant>
        <vt:lpwstr>C:\SVN\304\www\Resources\Emacs-and-Scheme.pdf</vt:lpwstr>
      </vt:variant>
      <vt:variant>
        <vt:lpwstr/>
      </vt:variant>
      <vt:variant>
        <vt:i4>3997803</vt:i4>
      </vt:variant>
      <vt:variant>
        <vt:i4>36</vt:i4>
      </vt:variant>
      <vt:variant>
        <vt:i4>0</vt:i4>
      </vt:variant>
      <vt:variant>
        <vt:i4>5</vt:i4>
      </vt:variant>
      <vt:variant>
        <vt:lpwstr>https://www.gnu.org/software/emacs/</vt:lpwstr>
      </vt:variant>
      <vt:variant>
        <vt:lpwstr/>
      </vt:variant>
      <vt:variant>
        <vt:i4>1441885</vt:i4>
      </vt:variant>
      <vt:variant>
        <vt:i4>33</vt:i4>
      </vt:variant>
      <vt:variant>
        <vt:i4>0</vt:i4>
      </vt:variant>
      <vt:variant>
        <vt:i4>5</vt:i4>
      </vt:variant>
      <vt:variant>
        <vt:lpwstr>http://www.rose-hulman.edu/class/cs/csse304/201810/Resources/Emacs/EmacsInstallationAndSetup.pdf</vt:lpwstr>
      </vt:variant>
      <vt:variant>
        <vt:lpwstr/>
      </vt:variant>
      <vt:variant>
        <vt:i4>7012366</vt:i4>
      </vt:variant>
      <vt:variant>
        <vt:i4>30</vt:i4>
      </vt:variant>
      <vt:variant>
        <vt:i4>0</vt:i4>
      </vt:variant>
      <vt:variant>
        <vt:i4>5</vt:i4>
      </vt:variant>
      <vt:variant>
        <vt:lpwstr>http://www.rose-hulman.edu/claass/csse/csse304/Resources/Installing_PetiteChezScheme_in_OSX.pdf</vt:lpwstr>
      </vt:variant>
      <vt:variant>
        <vt:lpwstr/>
      </vt:variant>
      <vt:variant>
        <vt:i4>3735674</vt:i4>
      </vt:variant>
      <vt:variant>
        <vt:i4>27</vt:i4>
      </vt:variant>
      <vt:variant>
        <vt:i4>0</vt:i4>
      </vt:variant>
      <vt:variant>
        <vt:i4>5</vt:i4>
      </vt:variant>
      <vt:variant>
        <vt:lpwstr>http://scheme.com/download/</vt:lpwstr>
      </vt:variant>
      <vt:variant>
        <vt:lpwstr/>
      </vt:variant>
      <vt:variant>
        <vt:i4>2490475</vt:i4>
      </vt:variant>
      <vt:variant>
        <vt:i4>24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7536734</vt:i4>
      </vt:variant>
      <vt:variant>
        <vt:i4>21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18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2490475</vt:i4>
      </vt:variant>
      <vt:variant>
        <vt:i4>15</vt:i4>
      </vt:variant>
      <vt:variant>
        <vt:i4>0</vt:i4>
      </vt:variant>
      <vt:variant>
        <vt:i4>5</vt:i4>
      </vt:variant>
      <vt:variant>
        <vt:lpwstr>http://www.rose-hulman.edu/class/csse/csse304/</vt:lpwstr>
      </vt:variant>
      <vt:variant>
        <vt:lpwstr/>
      </vt:variant>
      <vt:variant>
        <vt:i4>6553681</vt:i4>
      </vt:variant>
      <vt:variant>
        <vt:i4>12</vt:i4>
      </vt:variant>
      <vt:variant>
        <vt:i4>0</vt:i4>
      </vt:variant>
      <vt:variant>
        <vt:i4>5</vt:i4>
      </vt:variant>
      <vt:variant>
        <vt:lpwstr>http://www.rose-hulman.edu/class/csse/csse304/201810/Homework/Assignment_0</vt:lpwstr>
      </vt:variant>
      <vt:variant>
        <vt:lpwstr/>
      </vt:variant>
      <vt:variant>
        <vt:i4>2883680</vt:i4>
      </vt:variant>
      <vt:variant>
        <vt:i4>9</vt:i4>
      </vt:variant>
      <vt:variant>
        <vt:i4>0</vt:i4>
      </vt:variant>
      <vt:variant>
        <vt:i4>5</vt:i4>
      </vt:variant>
      <vt:variant>
        <vt:lpwstr>http://scheme.com/tspl4</vt:lpwstr>
      </vt:variant>
      <vt:variant>
        <vt:lpwstr/>
      </vt:variant>
      <vt:variant>
        <vt:i4>7536734</vt:i4>
      </vt:variant>
      <vt:variant>
        <vt:i4>6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http://www.rose-hulman.edu/class/csse/csse304/201430/Homework/Assignment_0/Assignment_0-handin_sheet.pdf</vt:lpwstr>
      </vt:variant>
      <vt:variant>
        <vt:lpwstr/>
      </vt:variant>
      <vt:variant>
        <vt:i4>6422613</vt:i4>
      </vt:variant>
      <vt:variant>
        <vt:i4>3</vt:i4>
      </vt:variant>
      <vt:variant>
        <vt:i4>0</vt:i4>
      </vt:variant>
      <vt:variant>
        <vt:i4>5</vt:i4>
      </vt:variant>
      <vt:variant>
        <vt:lpwstr>http://www.rose-hulman.edu/class/csse/csse304/201430/Homework/Assignment_0/Assignment_0-handin_sheet.doc</vt:lpwstr>
      </vt:variant>
      <vt:variant>
        <vt:lpwstr/>
      </vt:variant>
      <vt:variant>
        <vt:i4>3604524</vt:i4>
      </vt:variant>
      <vt:variant>
        <vt:i4>0</vt:i4>
      </vt:variant>
      <vt:variant>
        <vt:i4>0</vt:i4>
      </vt:variant>
      <vt:variant>
        <vt:i4>5</vt:i4>
      </vt:variant>
      <vt:variant>
        <vt:lpwstr>https://piazza.com/rose-hulman/fall2017/csse304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CSSE 304 Assignment 0   Claude Anderson</dc:title>
  <dc:subject/>
  <dc:creator>Laptop Software Suite</dc:creator>
  <cp:keywords/>
  <cp:lastModifiedBy>Hewner, Mike</cp:lastModifiedBy>
  <cp:revision>10</cp:revision>
  <cp:lastPrinted>2016-08-26T21:24:00Z</cp:lastPrinted>
  <dcterms:created xsi:type="dcterms:W3CDTF">2021-08-12T20:36:00Z</dcterms:created>
  <dcterms:modified xsi:type="dcterms:W3CDTF">2021-11-22T21:46:00Z</dcterms:modified>
</cp:coreProperties>
</file>